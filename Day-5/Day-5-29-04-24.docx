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65033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5E857FF7" w:rsidR="004326C9" w:rsidRDefault="004326C9" w:rsidP="00880C15">
            <w:r>
              <w:t>Internship Day 5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000000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6B0D408E" w:rsidR="00D077B3" w:rsidRPr="00880C15" w:rsidRDefault="00000000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Content>
                <w:r w:rsidR="00D077B3">
                  <w:t>29 April,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000000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000000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000000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000000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Content>
                <w:r w:rsidR="00D077B3"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000000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Content>
                <w:r w:rsidR="00D077B3">
                  <w:t>Akash Das</w:t>
                </w:r>
              </w:sdtContent>
            </w:sdt>
          </w:p>
          <w:p w14:paraId="79F95E50" w14:textId="49C18F88" w:rsidR="00D077B3" w:rsidRPr="00880C15" w:rsidRDefault="005B3F7F" w:rsidP="00D077B3">
            <w:r>
              <w:t>Vishnu Mohan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6146946A" w14:textId="58E6F990" w:rsidR="00AB3835" w:rsidRDefault="00AB3835" w:rsidP="00AB3835">
      <w:pPr>
        <w:pStyle w:val="ListParagraph"/>
        <w:numPr>
          <w:ilvl w:val="0"/>
          <w:numId w:val="6"/>
        </w:numPr>
      </w:pPr>
      <w:r w:rsidRPr="00AB3835">
        <w:t>Acquire familiarity with utilizing MySQL Workbench, a visual tool designed for efficient database management</w:t>
      </w:r>
    </w:p>
    <w:p w14:paraId="1742B5E3" w14:textId="77777777" w:rsidR="00AB3835" w:rsidRDefault="00AB3835" w:rsidP="00AB3835"/>
    <w:p w14:paraId="7D6DB268" w14:textId="4AF43FDC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74622D40" w14:textId="5BA7AF13" w:rsidR="00AB3835" w:rsidRDefault="00AB3835" w:rsidP="00AB3835">
      <w:pPr>
        <w:ind w:firstLine="720"/>
      </w:pPr>
      <w:r>
        <w:t>-</w:t>
      </w:r>
      <w:r>
        <w:tab/>
        <w:t>Installing and navigating MySQL Workbench.</w:t>
      </w:r>
    </w:p>
    <w:p w14:paraId="756ED89F" w14:textId="77777777" w:rsidR="00AB3835" w:rsidRDefault="00AB3835" w:rsidP="00AB3835">
      <w:pPr>
        <w:ind w:firstLine="720"/>
      </w:pPr>
      <w:r>
        <w:t>-</w:t>
      </w:r>
      <w:r>
        <w:tab/>
        <w:t>Importing a database into MySQL Workbench.</w:t>
      </w:r>
    </w:p>
    <w:p w14:paraId="38794D04" w14:textId="77777777" w:rsidR="00AB3835" w:rsidRDefault="00AB3835" w:rsidP="00AB3835">
      <w:pPr>
        <w:ind w:firstLine="720"/>
      </w:pPr>
      <w:r>
        <w:t>-</w:t>
      </w:r>
      <w:r>
        <w:tab/>
        <w:t>Practicing SQL queries using MySQL Workbench.</w:t>
      </w:r>
    </w:p>
    <w:p w14:paraId="6B69CF88" w14:textId="2760EFC3" w:rsidR="008370AA" w:rsidRDefault="008370AA" w:rsidP="008370AA"/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7BA9D646" w14:textId="017B1182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MySQL Workbench Installation and Exploration:</w:t>
      </w:r>
      <w:r>
        <w:t xml:space="preserve"> </w:t>
      </w:r>
      <w:r>
        <w:br/>
        <w:t>Covered the installation process and explored the various functionalities of MySQL Workbench.</w:t>
      </w:r>
    </w:p>
    <w:p w14:paraId="3D8E2C1F" w14:textId="695B5BB3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Database Import:</w:t>
      </w:r>
      <w:r>
        <w:t xml:space="preserve"> </w:t>
      </w:r>
      <w:r>
        <w:br/>
        <w:t>Gained knowledge on how to import a database from the local system into MySQL Workbench.</w:t>
      </w:r>
    </w:p>
    <w:p w14:paraId="01AE6BBE" w14:textId="2FC4FEBA" w:rsidR="008370AA" w:rsidRDefault="008370AA" w:rsidP="008370AA">
      <w:pPr>
        <w:pStyle w:val="ListParagraph"/>
        <w:numPr>
          <w:ilvl w:val="0"/>
          <w:numId w:val="6"/>
        </w:numPr>
      </w:pPr>
      <w:r w:rsidRPr="008370AA">
        <w:rPr>
          <w:b/>
          <w:bCs/>
        </w:rPr>
        <w:t>SQL Queries Practice:</w:t>
      </w:r>
      <w:r>
        <w:br/>
        <w:t>Engaged in practicing SQL queries using the MySQL Workbench interface.</w:t>
      </w:r>
    </w:p>
    <w:p w14:paraId="336CFA8A" w14:textId="2B37A005" w:rsidR="008370AA" w:rsidRDefault="008370AA" w:rsidP="008370AA"/>
    <w:p w14:paraId="4DB4122A" w14:textId="1029C4D4" w:rsidR="008370AA" w:rsidRDefault="008370AA" w:rsidP="008370AA"/>
    <w:p w14:paraId="2D70BE40" w14:textId="3BA50BF4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 and links:</w:t>
      </w:r>
    </w:p>
    <w:p w14:paraId="45C865BC" w14:textId="33F3ABD3" w:rsidR="008370AA" w:rsidRDefault="008370AA" w:rsidP="008370AA">
      <w:pPr>
        <w:rPr>
          <w:b/>
          <w:bCs/>
          <w:sz w:val="28"/>
          <w:szCs w:val="22"/>
        </w:rPr>
      </w:pPr>
    </w:p>
    <w:p w14:paraId="26137EEB" w14:textId="28C0AE22" w:rsidR="008370AA" w:rsidRDefault="00000000" w:rsidP="008370AA">
      <w:pPr>
        <w:rPr>
          <w:sz w:val="28"/>
          <w:szCs w:val="22"/>
        </w:rPr>
      </w:pPr>
      <w:hyperlink r:id="rId8" w:history="1">
        <w:r w:rsidR="008370AA" w:rsidRPr="008370AA">
          <w:rPr>
            <w:rStyle w:val="Hyperlink"/>
            <w:color w:val="000000" w:themeColor="text1"/>
            <w:sz w:val="28"/>
            <w:szCs w:val="22"/>
          </w:rPr>
          <w:t>SQL Community Server Download</w:t>
        </w:r>
      </w:hyperlink>
    </w:p>
    <w:p w14:paraId="02E51CA8" w14:textId="2A890564" w:rsidR="008370AA" w:rsidRDefault="008370AA" w:rsidP="008370AA">
      <w:pPr>
        <w:rPr>
          <w:sz w:val="28"/>
          <w:szCs w:val="22"/>
        </w:rPr>
      </w:pPr>
    </w:p>
    <w:p w14:paraId="65A0952F" w14:textId="42F69218" w:rsidR="008370AA" w:rsidRPr="008370AA" w:rsidRDefault="00000000" w:rsidP="008370AA">
      <w:pPr>
        <w:rPr>
          <w:sz w:val="28"/>
          <w:szCs w:val="22"/>
        </w:rPr>
      </w:pPr>
      <w:hyperlink r:id="rId9" w:history="1">
        <w:r w:rsidR="008370AA" w:rsidRPr="008370AA">
          <w:rPr>
            <w:rStyle w:val="Hyperlink"/>
            <w:color w:val="000000" w:themeColor="text1"/>
            <w:sz w:val="28"/>
            <w:szCs w:val="22"/>
          </w:rPr>
          <w:t>SQL Work Bench Download</w:t>
        </w:r>
      </w:hyperlink>
    </w:p>
    <w:sectPr w:rsidR="008370AA" w:rsidRPr="008370AA" w:rsidSect="002607A8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32794" w14:textId="77777777" w:rsidR="002607A8" w:rsidRDefault="002607A8" w:rsidP="00A66B18">
      <w:r>
        <w:separator/>
      </w:r>
    </w:p>
  </w:endnote>
  <w:endnote w:type="continuationSeparator" w:id="0">
    <w:p w14:paraId="033B8E18" w14:textId="77777777" w:rsidR="002607A8" w:rsidRDefault="002607A8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26A35" w14:textId="77777777" w:rsidR="002607A8" w:rsidRDefault="002607A8" w:rsidP="00A66B18">
      <w:r>
        <w:separator/>
      </w:r>
    </w:p>
  </w:footnote>
  <w:footnote w:type="continuationSeparator" w:id="0">
    <w:p w14:paraId="284C6AD7" w14:textId="77777777" w:rsidR="002607A8" w:rsidRDefault="002607A8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293464">
    <w:abstractNumId w:val="1"/>
  </w:num>
  <w:num w:numId="2" w16cid:durableId="2117406873">
    <w:abstractNumId w:val="0"/>
  </w:num>
  <w:num w:numId="3" w16cid:durableId="998770401">
    <w:abstractNumId w:val="3"/>
  </w:num>
  <w:num w:numId="4" w16cid:durableId="361395696">
    <w:abstractNumId w:val="2"/>
  </w:num>
  <w:num w:numId="5" w16cid:durableId="1944146783">
    <w:abstractNumId w:val="5"/>
  </w:num>
  <w:num w:numId="6" w16cid:durableId="1186360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D0A89"/>
    <w:rsid w:val="001E2320"/>
    <w:rsid w:val="00214E28"/>
    <w:rsid w:val="00216D9E"/>
    <w:rsid w:val="0023063B"/>
    <w:rsid w:val="00255AAC"/>
    <w:rsid w:val="002607A8"/>
    <w:rsid w:val="00271408"/>
    <w:rsid w:val="002C0E4D"/>
    <w:rsid w:val="002F5523"/>
    <w:rsid w:val="003103E0"/>
    <w:rsid w:val="00352B81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A1274"/>
    <w:rsid w:val="004A2B0D"/>
    <w:rsid w:val="00503564"/>
    <w:rsid w:val="005B3F7F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21C43"/>
    <w:rsid w:val="00F55E99"/>
    <w:rsid w:val="00F607EF"/>
    <w:rsid w:val="00F61A7C"/>
    <w:rsid w:val="00F65039"/>
    <w:rsid w:val="00F85275"/>
    <w:rsid w:val="00FA36BB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workbench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964F71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964F71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964F71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964F71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964F71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964F71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964F71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79468399">
    <w:abstractNumId w:val="2"/>
  </w:num>
  <w:num w:numId="2" w16cid:durableId="399207856">
    <w:abstractNumId w:val="0"/>
  </w:num>
  <w:num w:numId="3" w16cid:durableId="1038047170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A19F2"/>
    <w:rsid w:val="003E606D"/>
    <w:rsid w:val="00422400"/>
    <w:rsid w:val="004A6F5F"/>
    <w:rsid w:val="004B2BA2"/>
    <w:rsid w:val="0051146D"/>
    <w:rsid w:val="00544392"/>
    <w:rsid w:val="005A342D"/>
    <w:rsid w:val="006C4C28"/>
    <w:rsid w:val="00715858"/>
    <w:rsid w:val="00750B20"/>
    <w:rsid w:val="00751212"/>
    <w:rsid w:val="00760840"/>
    <w:rsid w:val="00761CC7"/>
    <w:rsid w:val="00846A6E"/>
    <w:rsid w:val="008D727F"/>
    <w:rsid w:val="00964F71"/>
    <w:rsid w:val="009C3EA1"/>
    <w:rsid w:val="00A243F1"/>
    <w:rsid w:val="00AE67B5"/>
    <w:rsid w:val="00AE709D"/>
    <w:rsid w:val="00B44537"/>
    <w:rsid w:val="00BE08AC"/>
    <w:rsid w:val="00C721CD"/>
    <w:rsid w:val="00D96EA7"/>
    <w:rsid w:val="00E17959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2024-05-07T06:32:00Z</dcterms:created>
  <dcterms:modified xsi:type="dcterms:W3CDTF">2024-05-07T06:32:00Z</dcterms:modified>
</cp:coreProperties>
</file>